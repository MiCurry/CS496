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AA9" w:rsidRDefault="001900CB" w:rsidP="008A4557">
      <w:pPr>
        <w:pStyle w:val="Title"/>
      </w:pPr>
      <w:proofErr w:type="spellStart"/>
      <w:r>
        <w:t>Github</w:t>
      </w:r>
      <w:proofErr w:type="spellEnd"/>
      <w:r>
        <w:t xml:space="preserve"> RESTful API</w:t>
      </w:r>
    </w:p>
    <w:p w:rsidR="001900CB" w:rsidRDefault="001900CB" w:rsidP="001900CB"/>
    <w:p w:rsidR="00E10272" w:rsidRDefault="001900CB" w:rsidP="001900CB">
      <w:r>
        <w:t xml:space="preserve">From the small amount of </w:t>
      </w:r>
      <w:r w:rsidR="003A2A0E">
        <w:t>research,</w:t>
      </w:r>
      <w:r>
        <w:t xml:space="preserve"> I’ve done into </w:t>
      </w:r>
      <w:proofErr w:type="spellStart"/>
      <w:r>
        <w:t>Github’s</w:t>
      </w:r>
      <w:proofErr w:type="spellEnd"/>
      <w:r>
        <w:t xml:space="preserve"> </w:t>
      </w:r>
      <w:proofErr w:type="spellStart"/>
      <w:r>
        <w:t>api</w:t>
      </w:r>
      <w:proofErr w:type="spellEnd"/>
      <w:r>
        <w:t xml:space="preserve"> it looks ve</w:t>
      </w:r>
      <w:r w:rsidR="00417346">
        <w:t>ry RESTful. Each command uses</w:t>
      </w:r>
      <w:r>
        <w:t xml:space="preserve"> HTT</w:t>
      </w:r>
      <w:r w:rsidR="00417346">
        <w:t>P verbs of either POST, PUT, GET, DELETE, or PATCH and in correct ways. IE PATCH is used to update an existing object, PUT is used to add things to an existing object (Like a star), and POST and DELETE are used to create and delete an existing object.</w:t>
      </w:r>
    </w:p>
    <w:p w:rsidR="003A2A0E" w:rsidRDefault="003A2A0E" w:rsidP="001900CB"/>
    <w:p w:rsidR="003A2A0E" w:rsidRPr="00417346" w:rsidRDefault="003A2A0E" w:rsidP="001900CB">
      <w:r>
        <w:t xml:space="preserve">When using verbs, we are always getting back resources. For instance, when we create gist we get back a new gist resource that we just specified in our POST command. It appears we are doing an action, but in reality, we are asking for </w:t>
      </w:r>
      <w:proofErr w:type="gramStart"/>
      <w:r>
        <w:t>a new resources</w:t>
      </w:r>
      <w:proofErr w:type="gramEnd"/>
      <w:r>
        <w:t xml:space="preserve"> with specified body and then GitHub returns that after we ask for it.</w:t>
      </w:r>
    </w:p>
    <w:p w:rsidR="00E10272" w:rsidRDefault="00E10272" w:rsidP="001900CB">
      <w:bookmarkStart w:id="0" w:name="_GoBack"/>
      <w:bookmarkEnd w:id="0"/>
    </w:p>
    <w:p w:rsidR="001900CB" w:rsidRPr="001900CB" w:rsidRDefault="001900CB" w:rsidP="001900CB">
      <w:r>
        <w:t xml:space="preserve"> </w:t>
      </w:r>
    </w:p>
    <w:p w:rsidR="00984AA9" w:rsidRDefault="00984AA9" w:rsidP="00984AA9"/>
    <w:p w:rsidR="00984AA9" w:rsidRPr="00984AA9" w:rsidRDefault="00984AA9" w:rsidP="00984AA9"/>
    <w:sectPr w:rsidR="00984AA9" w:rsidRPr="0098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A9"/>
    <w:rsid w:val="001900CB"/>
    <w:rsid w:val="003A2A0E"/>
    <w:rsid w:val="00417346"/>
    <w:rsid w:val="00645252"/>
    <w:rsid w:val="006D3D74"/>
    <w:rsid w:val="008A4557"/>
    <w:rsid w:val="00984AA9"/>
    <w:rsid w:val="00A9204E"/>
    <w:rsid w:val="00E1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A825"/>
  <w15:chartTrackingRefBased/>
  <w15:docId w15:val="{101A6442-25FC-4356-B6E4-9DEA612D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318</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 Curry</cp:lastModifiedBy>
  <cp:revision>1</cp:revision>
  <dcterms:created xsi:type="dcterms:W3CDTF">2017-07-09T19:18:00Z</dcterms:created>
  <dcterms:modified xsi:type="dcterms:W3CDTF">2017-07-10T00:36:00Z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